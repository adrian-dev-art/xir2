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bookmarkStart w:id="0" w:name="_GoBack"/>
      <w:r>
        <w:rPr>
          <w:b/>
          <w:bCs/>
          <w:sz w:val="28"/>
          <w:szCs w:val="28"/>
        </w:rPr>
        <w:t>TES AKHIR I</w:t>
      </w:r>
    </w:p>
    <w:p>
      <w:pPr>
        <w:pStyle w:val="4"/>
        <w:numPr>
          <w:ilvl w:val="0"/>
          <w:numId w:val="1"/>
        </w:numPr>
        <w:rPr>
          <w:sz w:val="24"/>
          <w:szCs w:val="24"/>
        </w:rPr>
      </w:pPr>
      <w:r>
        <w:rPr>
          <w:sz w:val="24"/>
          <w:szCs w:val="24"/>
        </w:rPr>
        <w:t>Karya tulis yang menyajikan fakta umum dan tulis menurut metodologi penulisan yang baik dan benar dengan memperhatikan ciri-ciri dan syarat yang telah ditentukan disebut....</w:t>
      </w:r>
    </w:p>
    <w:p>
      <w:pPr>
        <w:pStyle w:val="4"/>
        <w:rPr>
          <w:sz w:val="24"/>
          <w:szCs w:val="24"/>
        </w:rPr>
      </w:pPr>
    </w:p>
    <w:p>
      <w:pPr>
        <w:pStyle w:val="4"/>
        <w:numPr>
          <w:ilvl w:val="0"/>
          <w:numId w:val="2"/>
        </w:numPr>
        <w:rPr>
          <w:sz w:val="24"/>
          <w:szCs w:val="24"/>
        </w:rPr>
      </w:pPr>
      <w:r>
        <w:rPr>
          <w:sz w:val="24"/>
          <w:szCs w:val="24"/>
        </w:rPr>
        <w:t>proposal penelitian</w:t>
      </w:r>
    </w:p>
    <w:p>
      <w:pPr>
        <w:pStyle w:val="4"/>
        <w:numPr>
          <w:ilvl w:val="0"/>
          <w:numId w:val="2"/>
        </w:numPr>
        <w:rPr>
          <w:sz w:val="24"/>
          <w:szCs w:val="24"/>
        </w:rPr>
      </w:pPr>
      <w:r>
        <w:rPr>
          <w:sz w:val="24"/>
          <w:szCs w:val="24"/>
        </w:rPr>
        <w:t>skripsi</w:t>
      </w:r>
    </w:p>
    <w:p>
      <w:pPr>
        <w:pStyle w:val="4"/>
        <w:numPr>
          <w:ilvl w:val="0"/>
          <w:numId w:val="2"/>
        </w:numPr>
        <w:rPr>
          <w:sz w:val="24"/>
          <w:szCs w:val="24"/>
        </w:rPr>
      </w:pPr>
      <w:r>
        <w:rPr>
          <w:sz w:val="24"/>
          <w:szCs w:val="24"/>
        </w:rPr>
        <w:t>disertasi</w:t>
      </w:r>
    </w:p>
    <w:p>
      <w:pPr>
        <w:pStyle w:val="4"/>
        <w:numPr>
          <w:ilvl w:val="0"/>
          <w:numId w:val="2"/>
        </w:numPr>
        <w:rPr>
          <w:sz w:val="24"/>
          <w:szCs w:val="24"/>
        </w:rPr>
      </w:pPr>
      <w:r>
        <w:rPr>
          <w:sz w:val="24"/>
          <w:szCs w:val="24"/>
        </w:rPr>
        <w:t>tesis</w:t>
      </w:r>
    </w:p>
    <w:p>
      <w:pPr>
        <w:pStyle w:val="4"/>
        <w:numPr>
          <w:ilvl w:val="0"/>
          <w:numId w:val="2"/>
        </w:numPr>
        <w:rPr>
          <w:sz w:val="24"/>
          <w:szCs w:val="24"/>
          <w:highlight w:val="yellow"/>
        </w:rPr>
      </w:pPr>
      <w:r>
        <w:rPr>
          <w:sz w:val="24"/>
          <w:szCs w:val="24"/>
          <w:highlight w:val="yellow"/>
          <w:shd w:val="clear" w:fill="FFFF00"/>
        </w:rPr>
        <w:t>karya ilmiah</w:t>
      </w:r>
      <w:r>
        <w:rPr>
          <w:sz w:val="24"/>
          <w:szCs w:val="24"/>
          <w:highlight w:val="yellow"/>
        </w:rPr>
        <w:br w:type="textWrapping"/>
      </w:r>
    </w:p>
    <w:p>
      <w:pPr>
        <w:pStyle w:val="4"/>
        <w:numPr>
          <w:ilvl w:val="0"/>
          <w:numId w:val="1"/>
        </w:numPr>
        <w:rPr>
          <w:sz w:val="24"/>
          <w:szCs w:val="24"/>
        </w:rPr>
      </w:pPr>
      <w:r>
        <w:rPr>
          <w:sz w:val="24"/>
          <w:szCs w:val="24"/>
        </w:rPr>
        <w:t>Hal-hal yang merupakan pendahuluan dalam karya ilmiah adalah sebagai berikut, kecuali ....</w:t>
      </w:r>
    </w:p>
    <w:p>
      <w:pPr>
        <w:pStyle w:val="4"/>
        <w:numPr>
          <w:ilvl w:val="0"/>
          <w:numId w:val="3"/>
        </w:numPr>
        <w:rPr>
          <w:sz w:val="24"/>
          <w:szCs w:val="24"/>
        </w:rPr>
      </w:pPr>
      <w:r>
        <w:rPr>
          <w:sz w:val="24"/>
          <w:szCs w:val="24"/>
        </w:rPr>
        <w:t>Latar belakang permasalahan</w:t>
      </w:r>
    </w:p>
    <w:p>
      <w:pPr>
        <w:pStyle w:val="4"/>
        <w:numPr>
          <w:ilvl w:val="0"/>
          <w:numId w:val="3"/>
        </w:numPr>
        <w:rPr>
          <w:sz w:val="24"/>
          <w:szCs w:val="24"/>
        </w:rPr>
      </w:pPr>
      <w:r>
        <w:rPr>
          <w:sz w:val="24"/>
          <w:szCs w:val="24"/>
        </w:rPr>
        <w:t>Tujuan penulisan</w:t>
      </w:r>
    </w:p>
    <w:p>
      <w:pPr>
        <w:pStyle w:val="4"/>
        <w:numPr>
          <w:ilvl w:val="0"/>
          <w:numId w:val="3"/>
        </w:numPr>
        <w:rPr>
          <w:sz w:val="24"/>
          <w:szCs w:val="24"/>
          <w:highlight w:val="yellow"/>
        </w:rPr>
      </w:pPr>
      <w:r>
        <w:rPr>
          <w:sz w:val="24"/>
          <w:szCs w:val="24"/>
          <w:highlight w:val="yellow"/>
        </w:rPr>
        <w:t xml:space="preserve">Kesimpulan penulisan  </w:t>
      </w:r>
    </w:p>
    <w:p>
      <w:pPr>
        <w:pStyle w:val="4"/>
        <w:numPr>
          <w:ilvl w:val="0"/>
          <w:numId w:val="3"/>
        </w:numPr>
        <w:rPr>
          <w:sz w:val="24"/>
          <w:szCs w:val="24"/>
        </w:rPr>
      </w:pPr>
      <w:r>
        <w:rPr>
          <w:sz w:val="24"/>
          <w:szCs w:val="24"/>
        </w:rPr>
        <w:t>Sistematika penulisan</w:t>
      </w:r>
    </w:p>
    <w:p>
      <w:pPr>
        <w:pStyle w:val="4"/>
        <w:numPr>
          <w:ilvl w:val="0"/>
          <w:numId w:val="3"/>
        </w:numPr>
        <w:rPr>
          <w:sz w:val="24"/>
          <w:szCs w:val="24"/>
        </w:rPr>
      </w:pPr>
      <w:r>
        <w:rPr>
          <w:sz w:val="24"/>
          <w:szCs w:val="24"/>
        </w:rPr>
        <w:t>Metode penulisan</w:t>
      </w:r>
      <w:r>
        <w:rPr>
          <w:sz w:val="24"/>
          <w:szCs w:val="24"/>
        </w:rPr>
        <w:br w:type="textWrapping"/>
      </w:r>
    </w:p>
    <w:p>
      <w:pPr>
        <w:pStyle w:val="4"/>
        <w:numPr>
          <w:ilvl w:val="0"/>
          <w:numId w:val="1"/>
        </w:numPr>
        <w:rPr>
          <w:sz w:val="24"/>
          <w:szCs w:val="24"/>
        </w:rPr>
      </w:pPr>
      <w:r>
        <w:rPr>
          <w:sz w:val="24"/>
          <w:szCs w:val="24"/>
        </w:rPr>
        <w:t>Bagian penutup suatu karya tulis ilmiah, pada umumnya menyajikan tentang ….</w:t>
      </w:r>
    </w:p>
    <w:p>
      <w:pPr>
        <w:pStyle w:val="4"/>
        <w:numPr>
          <w:ilvl w:val="0"/>
          <w:numId w:val="4"/>
        </w:numPr>
        <w:rPr>
          <w:sz w:val="24"/>
          <w:szCs w:val="24"/>
        </w:rPr>
      </w:pPr>
      <w:r>
        <w:rPr>
          <w:sz w:val="24"/>
          <w:szCs w:val="24"/>
        </w:rPr>
        <w:t>Rangkuman dan tindak lanjut</w:t>
      </w:r>
    </w:p>
    <w:p>
      <w:pPr>
        <w:pStyle w:val="4"/>
        <w:numPr>
          <w:ilvl w:val="0"/>
          <w:numId w:val="4"/>
        </w:numPr>
        <w:rPr>
          <w:sz w:val="24"/>
          <w:szCs w:val="24"/>
        </w:rPr>
      </w:pPr>
      <w:r>
        <w:rPr>
          <w:sz w:val="24"/>
          <w:szCs w:val="24"/>
        </w:rPr>
        <w:t>Simpulan umum</w:t>
      </w:r>
    </w:p>
    <w:p>
      <w:pPr>
        <w:pStyle w:val="4"/>
        <w:numPr>
          <w:ilvl w:val="0"/>
          <w:numId w:val="4"/>
        </w:numPr>
        <w:rPr>
          <w:sz w:val="24"/>
          <w:szCs w:val="24"/>
        </w:rPr>
      </w:pPr>
      <w:r>
        <w:rPr>
          <w:sz w:val="24"/>
          <w:szCs w:val="24"/>
        </w:rPr>
        <w:t>Rekomendasi penulis</w:t>
      </w:r>
    </w:p>
    <w:p>
      <w:pPr>
        <w:pStyle w:val="4"/>
        <w:numPr>
          <w:ilvl w:val="0"/>
          <w:numId w:val="4"/>
        </w:numPr>
        <w:rPr>
          <w:sz w:val="24"/>
          <w:szCs w:val="24"/>
          <w:highlight w:val="yellow"/>
        </w:rPr>
      </w:pPr>
      <w:r>
        <w:rPr>
          <w:sz w:val="24"/>
          <w:szCs w:val="24"/>
          <w:highlight w:val="yellow"/>
        </w:rPr>
        <w:t>Simpulan dan saran   </w:t>
      </w:r>
    </w:p>
    <w:p>
      <w:pPr>
        <w:pStyle w:val="4"/>
        <w:numPr>
          <w:ilvl w:val="0"/>
          <w:numId w:val="4"/>
        </w:numPr>
        <w:rPr>
          <w:sz w:val="24"/>
          <w:szCs w:val="24"/>
        </w:rPr>
      </w:pPr>
      <w:r>
        <w:rPr>
          <w:sz w:val="24"/>
          <w:szCs w:val="24"/>
        </w:rPr>
        <w:t>Isi  dan penutup</w:t>
      </w:r>
      <w:r>
        <w:rPr>
          <w:sz w:val="24"/>
          <w:szCs w:val="24"/>
        </w:rPr>
        <w:br w:type="textWrapping"/>
      </w:r>
    </w:p>
    <w:p>
      <w:pPr>
        <w:pStyle w:val="4"/>
        <w:numPr>
          <w:ilvl w:val="0"/>
          <w:numId w:val="1"/>
        </w:numPr>
        <w:rPr>
          <w:sz w:val="24"/>
          <w:szCs w:val="24"/>
        </w:rPr>
      </w:pPr>
      <w:r>
        <w:rPr>
          <w:sz w:val="24"/>
          <w:szCs w:val="24"/>
        </w:rPr>
        <w:t>Perhatikan berikut ini!</w:t>
      </w:r>
      <w:r>
        <w:rPr>
          <w:sz w:val="24"/>
          <w:szCs w:val="24"/>
        </w:rPr>
        <w:br w:type="textWrapping"/>
      </w:r>
      <w:r>
        <w:rPr>
          <w:sz w:val="24"/>
          <w:szCs w:val="24"/>
        </w:rPr>
        <w:t>1. Latar belakang</w:t>
      </w:r>
      <w:r>
        <w:rPr>
          <w:sz w:val="24"/>
          <w:szCs w:val="24"/>
        </w:rPr>
        <w:br w:type="textWrapping"/>
      </w:r>
      <w:r>
        <w:rPr>
          <w:sz w:val="24"/>
          <w:szCs w:val="24"/>
        </w:rPr>
        <w:t>2. Pendahuluan</w:t>
      </w:r>
      <w:r>
        <w:rPr>
          <w:sz w:val="24"/>
          <w:szCs w:val="24"/>
        </w:rPr>
        <w:br w:type="textWrapping"/>
      </w:r>
      <w:r>
        <w:rPr>
          <w:sz w:val="24"/>
          <w:szCs w:val="24"/>
        </w:rPr>
        <w:t>3. Kesimpulan</w:t>
      </w:r>
      <w:r>
        <w:rPr>
          <w:sz w:val="24"/>
          <w:szCs w:val="24"/>
        </w:rPr>
        <w:br w:type="textWrapping"/>
      </w:r>
      <w:r>
        <w:rPr>
          <w:sz w:val="24"/>
          <w:szCs w:val="24"/>
        </w:rPr>
        <w:t>4. Tujuan</w:t>
      </w:r>
      <w:r>
        <w:rPr>
          <w:sz w:val="24"/>
          <w:szCs w:val="24"/>
        </w:rPr>
        <w:br w:type="textWrapping"/>
      </w:r>
      <w:r>
        <w:rPr>
          <w:sz w:val="24"/>
          <w:szCs w:val="24"/>
        </w:rPr>
        <w:t>5. Pembahasan</w:t>
      </w:r>
      <w:r>
        <w:rPr>
          <w:sz w:val="24"/>
          <w:szCs w:val="24"/>
        </w:rPr>
        <w:br w:type="textWrapping"/>
      </w:r>
      <w:r>
        <w:rPr>
          <w:sz w:val="24"/>
          <w:szCs w:val="24"/>
        </w:rPr>
        <w:br w:type="textWrapping"/>
      </w:r>
      <w:r>
        <w:rPr>
          <w:sz w:val="24"/>
          <w:szCs w:val="24"/>
        </w:rPr>
        <w:t>Sistematika yang tepat unsur-unsur karya tulis di atas adalah ….</w:t>
      </w:r>
    </w:p>
    <w:p>
      <w:pPr>
        <w:pStyle w:val="4"/>
        <w:numPr>
          <w:ilvl w:val="0"/>
          <w:numId w:val="5"/>
        </w:numPr>
        <w:rPr>
          <w:sz w:val="24"/>
          <w:szCs w:val="24"/>
        </w:rPr>
      </w:pPr>
      <w:r>
        <w:rPr>
          <w:sz w:val="24"/>
          <w:szCs w:val="24"/>
        </w:rPr>
        <w:t>1, 2, 3, 4, dan 5</w:t>
      </w:r>
    </w:p>
    <w:p>
      <w:pPr>
        <w:pStyle w:val="4"/>
        <w:numPr>
          <w:ilvl w:val="0"/>
          <w:numId w:val="5"/>
        </w:numPr>
        <w:rPr>
          <w:sz w:val="24"/>
          <w:szCs w:val="24"/>
        </w:rPr>
      </w:pPr>
      <w:r>
        <w:rPr>
          <w:sz w:val="24"/>
          <w:szCs w:val="24"/>
        </w:rPr>
        <w:t>2, 3, 4, 5, dan 1</w:t>
      </w:r>
    </w:p>
    <w:p>
      <w:pPr>
        <w:pStyle w:val="4"/>
        <w:numPr>
          <w:ilvl w:val="0"/>
          <w:numId w:val="5"/>
        </w:numPr>
        <w:rPr>
          <w:sz w:val="24"/>
          <w:szCs w:val="24"/>
        </w:rPr>
      </w:pPr>
      <w:r>
        <w:rPr>
          <w:sz w:val="24"/>
          <w:szCs w:val="24"/>
        </w:rPr>
        <w:t>3, 4, 5, 1, dan 2</w:t>
      </w:r>
    </w:p>
    <w:p>
      <w:pPr>
        <w:pStyle w:val="4"/>
        <w:numPr>
          <w:ilvl w:val="0"/>
          <w:numId w:val="5"/>
        </w:numPr>
        <w:rPr>
          <w:sz w:val="24"/>
          <w:szCs w:val="24"/>
          <w:highlight w:val="yellow"/>
        </w:rPr>
      </w:pPr>
      <w:r>
        <w:rPr>
          <w:sz w:val="24"/>
          <w:szCs w:val="24"/>
          <w:highlight w:val="yellow"/>
        </w:rPr>
        <w:t>2, 1, 4, 5, dan 3</w:t>
      </w:r>
    </w:p>
    <w:p>
      <w:pPr>
        <w:pStyle w:val="4"/>
        <w:numPr>
          <w:ilvl w:val="0"/>
          <w:numId w:val="5"/>
        </w:numPr>
        <w:rPr>
          <w:sz w:val="24"/>
          <w:szCs w:val="24"/>
        </w:rPr>
      </w:pPr>
      <w:r>
        <w:rPr>
          <w:sz w:val="24"/>
          <w:szCs w:val="24"/>
        </w:rPr>
        <w:t>1, 3, 5, 2, dan 4</w:t>
      </w:r>
    </w:p>
    <w:p>
      <w:pPr>
        <w:rPr>
          <w:sz w:val="24"/>
          <w:szCs w:val="24"/>
        </w:rPr>
      </w:pPr>
    </w:p>
    <w:p>
      <w:pPr>
        <w:rPr>
          <w:sz w:val="24"/>
          <w:szCs w:val="24"/>
        </w:rPr>
      </w:pPr>
    </w:p>
    <w:p>
      <w:pPr>
        <w:pStyle w:val="4"/>
        <w:numPr>
          <w:ilvl w:val="0"/>
          <w:numId w:val="1"/>
        </w:numPr>
        <w:rPr>
          <w:sz w:val="24"/>
          <w:szCs w:val="24"/>
        </w:rPr>
      </w:pPr>
      <w:r>
        <w:rPr>
          <w:sz w:val="24"/>
          <w:szCs w:val="24"/>
        </w:rPr>
        <w:t>Unsur berikut yang tidak terdapat pada kata pengantar adalah ….</w:t>
      </w:r>
    </w:p>
    <w:p>
      <w:pPr>
        <w:pStyle w:val="4"/>
        <w:numPr>
          <w:ilvl w:val="0"/>
          <w:numId w:val="6"/>
        </w:numPr>
        <w:rPr>
          <w:sz w:val="24"/>
          <w:szCs w:val="24"/>
          <w:highlight w:val="yellow"/>
        </w:rPr>
      </w:pPr>
      <w:r>
        <w:rPr>
          <w:sz w:val="24"/>
          <w:szCs w:val="24"/>
          <w:highlight w:val="yellow"/>
        </w:rPr>
        <w:t xml:space="preserve">Alasan pemilihan judul    </w:t>
      </w:r>
    </w:p>
    <w:p>
      <w:pPr>
        <w:pStyle w:val="4"/>
        <w:numPr>
          <w:ilvl w:val="0"/>
          <w:numId w:val="6"/>
        </w:numPr>
        <w:rPr>
          <w:sz w:val="24"/>
          <w:szCs w:val="24"/>
        </w:rPr>
      </w:pPr>
      <w:r>
        <w:rPr>
          <w:sz w:val="24"/>
          <w:szCs w:val="24"/>
        </w:rPr>
        <w:t>Ucapan terimakasih</w:t>
      </w:r>
    </w:p>
    <w:p>
      <w:pPr>
        <w:pStyle w:val="4"/>
        <w:numPr>
          <w:ilvl w:val="0"/>
          <w:numId w:val="6"/>
        </w:numPr>
        <w:rPr>
          <w:sz w:val="24"/>
          <w:szCs w:val="24"/>
        </w:rPr>
      </w:pPr>
      <w:r>
        <w:rPr>
          <w:sz w:val="24"/>
          <w:szCs w:val="24"/>
        </w:rPr>
        <w:t>Penjelasan maksud penulisan</w:t>
      </w:r>
    </w:p>
    <w:p>
      <w:pPr>
        <w:pStyle w:val="4"/>
        <w:numPr>
          <w:ilvl w:val="0"/>
          <w:numId w:val="6"/>
        </w:numPr>
        <w:rPr>
          <w:sz w:val="24"/>
          <w:szCs w:val="24"/>
        </w:rPr>
      </w:pPr>
      <w:r>
        <w:rPr>
          <w:sz w:val="24"/>
          <w:szCs w:val="24"/>
        </w:rPr>
        <w:t>Ucapan syukur kepada tuhan</w:t>
      </w:r>
    </w:p>
    <w:p>
      <w:pPr>
        <w:pStyle w:val="4"/>
        <w:numPr>
          <w:ilvl w:val="0"/>
          <w:numId w:val="6"/>
        </w:numPr>
        <w:rPr>
          <w:sz w:val="24"/>
          <w:szCs w:val="24"/>
        </w:rPr>
      </w:pPr>
      <w:r>
        <w:t>harapan penulis karangan</w:t>
      </w:r>
      <w:r>
        <w:br w:type="textWrapping"/>
      </w:r>
    </w:p>
    <w:p>
      <w:pPr>
        <w:pStyle w:val="4"/>
        <w:numPr>
          <w:ilvl w:val="0"/>
          <w:numId w:val="1"/>
        </w:numPr>
        <w:rPr>
          <w:sz w:val="24"/>
          <w:szCs w:val="24"/>
        </w:rPr>
      </w:pPr>
      <w:r>
        <w:rPr>
          <w:sz w:val="24"/>
          <w:szCs w:val="24"/>
        </w:rPr>
        <w:t>Penulis mengakui bahwa masih terdapat kekurangan. Oleh karena itu, demi perbaikan karya tulis ini, penulis akan menerima segala kritikan dari semua pihak. Penulis mengucapkan terima kasih atas krtik dan saran yang diberikan.</w:t>
      </w:r>
      <w:r>
        <w:rPr>
          <w:sz w:val="24"/>
          <w:szCs w:val="24"/>
        </w:rPr>
        <w:br w:type="textWrapping"/>
      </w:r>
      <w:r>
        <w:rPr>
          <w:sz w:val="24"/>
          <w:szCs w:val="24"/>
        </w:rPr>
        <w:t>Kutipan tersebut merupakan bagian karya tulis yang terdapat pada ….</w:t>
      </w:r>
    </w:p>
    <w:p>
      <w:pPr>
        <w:pStyle w:val="4"/>
        <w:ind w:left="360"/>
        <w:rPr>
          <w:sz w:val="24"/>
          <w:szCs w:val="24"/>
        </w:rPr>
      </w:pPr>
      <w:r>
        <w:rPr>
          <w:sz w:val="24"/>
          <w:szCs w:val="24"/>
        </w:rPr>
        <w:br w:type="textWrapping"/>
      </w:r>
      <w:r>
        <w:rPr>
          <w:sz w:val="24"/>
          <w:szCs w:val="24"/>
        </w:rPr>
        <w:t>A. pendahuluan</w:t>
      </w:r>
      <w:r>
        <w:rPr>
          <w:sz w:val="24"/>
          <w:szCs w:val="24"/>
        </w:rPr>
        <w:br w:type="textWrapping"/>
      </w:r>
      <w:r>
        <w:rPr>
          <w:sz w:val="24"/>
          <w:szCs w:val="24"/>
          <w:highlight w:val="yellow"/>
        </w:rPr>
        <w:t>B. kata pengantar</w:t>
      </w:r>
      <w:r>
        <w:rPr>
          <w:sz w:val="24"/>
          <w:szCs w:val="24"/>
          <w:highlight w:val="yellow"/>
        </w:rPr>
        <w:br w:type="textWrapping"/>
      </w:r>
      <w:r>
        <w:rPr>
          <w:sz w:val="24"/>
          <w:szCs w:val="24"/>
        </w:rPr>
        <w:t>C. kesimpulan</w:t>
      </w:r>
      <w:r>
        <w:rPr>
          <w:sz w:val="24"/>
          <w:szCs w:val="24"/>
        </w:rPr>
        <w:br w:type="textWrapping"/>
      </w:r>
      <w:r>
        <w:rPr>
          <w:sz w:val="24"/>
          <w:szCs w:val="24"/>
        </w:rPr>
        <w:t>D. isi karya tulis</w:t>
      </w:r>
      <w:r>
        <w:rPr>
          <w:sz w:val="24"/>
          <w:szCs w:val="24"/>
        </w:rPr>
        <w:br w:type="textWrapping"/>
      </w:r>
      <w:r>
        <w:rPr>
          <w:sz w:val="24"/>
          <w:szCs w:val="24"/>
        </w:rPr>
        <w:t>E. latar belakang</w:t>
      </w:r>
      <w:r>
        <w:rPr>
          <w:sz w:val="24"/>
          <w:szCs w:val="24"/>
        </w:rPr>
        <w:br w:type="textWrapping"/>
      </w:r>
    </w:p>
    <w:p>
      <w:pPr>
        <w:pStyle w:val="4"/>
        <w:numPr>
          <w:ilvl w:val="0"/>
          <w:numId w:val="1"/>
        </w:numPr>
        <w:rPr>
          <w:sz w:val="24"/>
          <w:szCs w:val="24"/>
        </w:rPr>
      </w:pPr>
      <w:r>
        <w:rPr>
          <w:sz w:val="24"/>
          <w:szCs w:val="24"/>
        </w:rPr>
        <w:t>Hal yang perlu dicantumkan dalam bab pendahuluan sebuah karya tulis adalah….</w:t>
      </w:r>
    </w:p>
    <w:p>
      <w:pPr>
        <w:pStyle w:val="4"/>
        <w:numPr>
          <w:ilvl w:val="0"/>
          <w:numId w:val="7"/>
        </w:numPr>
        <w:rPr>
          <w:sz w:val="24"/>
          <w:szCs w:val="24"/>
          <w:highlight w:val="yellow"/>
        </w:rPr>
      </w:pPr>
      <w:r>
        <w:rPr>
          <w:sz w:val="24"/>
          <w:szCs w:val="24"/>
          <w:highlight w:val="yellow"/>
        </w:rPr>
        <w:t>perumusan masalah</w:t>
      </w:r>
    </w:p>
    <w:p>
      <w:pPr>
        <w:pStyle w:val="4"/>
        <w:numPr>
          <w:ilvl w:val="0"/>
          <w:numId w:val="7"/>
        </w:numPr>
        <w:rPr>
          <w:sz w:val="24"/>
          <w:szCs w:val="24"/>
        </w:rPr>
      </w:pPr>
      <w:r>
        <w:rPr>
          <w:sz w:val="24"/>
          <w:szCs w:val="24"/>
        </w:rPr>
        <w:t>daftar isi</w:t>
      </w:r>
    </w:p>
    <w:p>
      <w:pPr>
        <w:pStyle w:val="4"/>
        <w:numPr>
          <w:ilvl w:val="0"/>
          <w:numId w:val="7"/>
        </w:numPr>
        <w:rPr>
          <w:sz w:val="24"/>
          <w:szCs w:val="24"/>
        </w:rPr>
      </w:pPr>
      <w:r>
        <w:rPr>
          <w:sz w:val="24"/>
          <w:szCs w:val="24"/>
        </w:rPr>
        <w:t>daftar grafik/tabel</w:t>
      </w:r>
    </w:p>
    <w:p>
      <w:pPr>
        <w:pStyle w:val="4"/>
        <w:numPr>
          <w:ilvl w:val="0"/>
          <w:numId w:val="7"/>
        </w:numPr>
        <w:rPr>
          <w:sz w:val="24"/>
          <w:szCs w:val="24"/>
        </w:rPr>
      </w:pPr>
      <w:r>
        <w:rPr>
          <w:sz w:val="24"/>
          <w:szCs w:val="24"/>
        </w:rPr>
        <w:t>lembar pengesahan</w:t>
      </w:r>
    </w:p>
    <w:p>
      <w:pPr>
        <w:pStyle w:val="4"/>
        <w:numPr>
          <w:ilvl w:val="0"/>
          <w:numId w:val="7"/>
        </w:numPr>
        <w:rPr>
          <w:sz w:val="24"/>
          <w:szCs w:val="24"/>
        </w:rPr>
      </w:pPr>
      <w:r>
        <w:rPr>
          <w:sz w:val="24"/>
          <w:szCs w:val="24"/>
        </w:rPr>
        <w:t>kata penghantar</w:t>
      </w:r>
      <w:r>
        <w:rPr>
          <w:sz w:val="24"/>
          <w:szCs w:val="24"/>
        </w:rPr>
        <w:br w:type="textWrapping"/>
      </w:r>
    </w:p>
    <w:p>
      <w:pPr>
        <w:pStyle w:val="4"/>
        <w:numPr>
          <w:ilvl w:val="0"/>
          <w:numId w:val="1"/>
        </w:numPr>
        <w:rPr>
          <w:sz w:val="24"/>
          <w:szCs w:val="24"/>
        </w:rPr>
      </w:pPr>
      <w:r>
        <w:rPr>
          <w:sz w:val="24"/>
          <w:szCs w:val="24"/>
        </w:rPr>
        <w:t>Akhir-akhir ini masalah limbah menjadi topik utama di media cetak maupun media elektronik. Akibat kemajuan bidang industri dan teknologi, maka limbah pun mulai menjadi masalah.</w:t>
      </w:r>
    </w:p>
    <w:p>
      <w:pPr>
        <w:pStyle w:val="4"/>
        <w:ind w:left="360"/>
        <w:rPr>
          <w:sz w:val="24"/>
          <w:szCs w:val="24"/>
        </w:rPr>
      </w:pPr>
      <w:r>
        <w:rPr>
          <w:sz w:val="24"/>
          <w:szCs w:val="24"/>
        </w:rPr>
        <w:br w:type="textWrapping"/>
      </w:r>
      <w:r>
        <w:rPr>
          <w:sz w:val="24"/>
          <w:szCs w:val="24"/>
        </w:rPr>
        <w:t>Paragraf di atas merupakan bagian pendahuluan pada karya tulis yaitu....</w:t>
      </w:r>
    </w:p>
    <w:p>
      <w:pPr>
        <w:pStyle w:val="4"/>
        <w:numPr>
          <w:ilvl w:val="0"/>
          <w:numId w:val="8"/>
        </w:numPr>
        <w:rPr>
          <w:sz w:val="24"/>
          <w:szCs w:val="24"/>
        </w:rPr>
      </w:pPr>
      <w:r>
        <w:rPr>
          <w:sz w:val="24"/>
          <w:szCs w:val="24"/>
        </w:rPr>
        <w:t>kegunaan penelitian</w:t>
      </w:r>
    </w:p>
    <w:p>
      <w:pPr>
        <w:pStyle w:val="4"/>
        <w:numPr>
          <w:ilvl w:val="0"/>
          <w:numId w:val="8"/>
        </w:numPr>
        <w:rPr>
          <w:sz w:val="24"/>
          <w:szCs w:val="24"/>
        </w:rPr>
      </w:pPr>
      <w:r>
        <w:rPr>
          <w:sz w:val="24"/>
          <w:szCs w:val="24"/>
        </w:rPr>
        <w:t>manfaat penulisan</w:t>
      </w:r>
    </w:p>
    <w:p>
      <w:pPr>
        <w:pStyle w:val="4"/>
        <w:numPr>
          <w:ilvl w:val="0"/>
          <w:numId w:val="8"/>
        </w:numPr>
        <w:rPr>
          <w:sz w:val="24"/>
          <w:szCs w:val="24"/>
        </w:rPr>
      </w:pPr>
      <w:r>
        <w:rPr>
          <w:sz w:val="24"/>
          <w:szCs w:val="24"/>
        </w:rPr>
        <w:t>tujuan penulisan</w:t>
      </w:r>
    </w:p>
    <w:p>
      <w:pPr>
        <w:pStyle w:val="4"/>
        <w:numPr>
          <w:ilvl w:val="0"/>
          <w:numId w:val="8"/>
        </w:numPr>
        <w:rPr>
          <w:sz w:val="24"/>
          <w:szCs w:val="24"/>
          <w:highlight w:val="yellow"/>
        </w:rPr>
      </w:pPr>
      <w:r>
        <w:rPr>
          <w:sz w:val="24"/>
          <w:szCs w:val="24"/>
          <w:highlight w:val="yellow"/>
        </w:rPr>
        <w:t>latar belakang masalah</w:t>
      </w:r>
    </w:p>
    <w:p>
      <w:pPr>
        <w:pStyle w:val="4"/>
        <w:numPr>
          <w:ilvl w:val="0"/>
          <w:numId w:val="8"/>
        </w:numPr>
        <w:rPr>
          <w:sz w:val="24"/>
          <w:szCs w:val="24"/>
        </w:rPr>
      </w:pPr>
      <w:r>
        <w:rPr>
          <w:sz w:val="24"/>
          <w:szCs w:val="24"/>
        </w:rPr>
        <w:t>sistematika</w:t>
      </w:r>
      <w:r>
        <w:rPr>
          <w:sz w:val="24"/>
          <w:szCs w:val="24"/>
        </w:rPr>
        <w:br w:type="textWrapping"/>
      </w:r>
    </w:p>
    <w:p>
      <w:pPr>
        <w:rPr>
          <w:sz w:val="24"/>
          <w:szCs w:val="24"/>
        </w:rPr>
      </w:pPr>
    </w:p>
    <w:p>
      <w:pPr>
        <w:pStyle w:val="4"/>
        <w:numPr>
          <w:ilvl w:val="0"/>
          <w:numId w:val="1"/>
        </w:numPr>
        <w:rPr>
          <w:sz w:val="24"/>
          <w:szCs w:val="24"/>
        </w:rPr>
      </w:pPr>
      <w:r>
        <w:rPr>
          <w:sz w:val="24"/>
          <w:szCs w:val="24"/>
        </w:rPr>
        <w:t>Pernyataan berikut merupakan ciri karya tulis ilmiah, kecuali....</w:t>
      </w:r>
      <w:r>
        <w:rPr>
          <w:sz w:val="24"/>
          <w:szCs w:val="24"/>
        </w:rPr>
        <w:br w:type="textWrapping"/>
      </w:r>
    </w:p>
    <w:p>
      <w:pPr>
        <w:pStyle w:val="4"/>
        <w:numPr>
          <w:ilvl w:val="1"/>
          <w:numId w:val="9"/>
        </w:numPr>
        <w:rPr>
          <w:sz w:val="24"/>
          <w:szCs w:val="24"/>
        </w:rPr>
      </w:pPr>
      <w:r>
        <w:rPr>
          <w:sz w:val="24"/>
          <w:szCs w:val="24"/>
        </w:rPr>
        <w:t>menggunakan pola pikir ilmiah</w:t>
      </w:r>
    </w:p>
    <w:p>
      <w:pPr>
        <w:pStyle w:val="4"/>
        <w:numPr>
          <w:ilvl w:val="1"/>
          <w:numId w:val="9"/>
        </w:numPr>
        <w:rPr>
          <w:sz w:val="24"/>
          <w:szCs w:val="24"/>
        </w:rPr>
      </w:pPr>
      <w:r>
        <w:rPr>
          <w:sz w:val="24"/>
          <w:szCs w:val="24"/>
        </w:rPr>
        <w:t>disusun secara sistematis</w:t>
      </w:r>
    </w:p>
    <w:p>
      <w:pPr>
        <w:pStyle w:val="4"/>
        <w:numPr>
          <w:ilvl w:val="1"/>
          <w:numId w:val="9"/>
        </w:numPr>
        <w:rPr>
          <w:sz w:val="24"/>
          <w:szCs w:val="24"/>
        </w:rPr>
      </w:pPr>
      <w:r>
        <w:rPr>
          <w:sz w:val="24"/>
          <w:szCs w:val="24"/>
        </w:rPr>
        <w:t>berdasarkan fakta hasil pengamatan</w:t>
      </w:r>
    </w:p>
    <w:p>
      <w:pPr>
        <w:pStyle w:val="4"/>
        <w:numPr>
          <w:ilvl w:val="1"/>
          <w:numId w:val="9"/>
        </w:numPr>
        <w:rPr>
          <w:sz w:val="24"/>
          <w:szCs w:val="24"/>
          <w:highlight w:val="yellow"/>
        </w:rPr>
      </w:pPr>
      <w:r>
        <w:rPr>
          <w:sz w:val="24"/>
          <w:szCs w:val="24"/>
          <w:highlight w:val="yellow"/>
        </w:rPr>
        <w:t>bersifat subjektif</w:t>
      </w:r>
    </w:p>
    <w:p>
      <w:pPr>
        <w:pStyle w:val="4"/>
        <w:numPr>
          <w:ilvl w:val="1"/>
          <w:numId w:val="9"/>
        </w:numPr>
        <w:rPr>
          <w:sz w:val="24"/>
          <w:szCs w:val="24"/>
        </w:rPr>
      </w:pPr>
      <w:r>
        <w:rPr>
          <w:sz w:val="24"/>
          <w:szCs w:val="24"/>
        </w:rPr>
        <w:t>menggunakan bahasa Indonesia ilmiah</w:t>
      </w:r>
      <w:r>
        <w:rPr>
          <w:sz w:val="24"/>
          <w:szCs w:val="24"/>
        </w:rPr>
        <w:br w:type="textWrapping"/>
      </w:r>
    </w:p>
    <w:p>
      <w:pPr>
        <w:pStyle w:val="4"/>
        <w:numPr>
          <w:ilvl w:val="0"/>
          <w:numId w:val="1"/>
        </w:numPr>
        <w:rPr>
          <w:sz w:val="24"/>
          <w:szCs w:val="24"/>
        </w:rPr>
      </w:pPr>
      <w:r>
        <w:rPr>
          <w:sz w:val="24"/>
          <w:szCs w:val="24"/>
        </w:rPr>
        <w:t>Perhatikan data daftar pustaka berikut!</w:t>
      </w:r>
      <w:r>
        <w:rPr>
          <w:sz w:val="24"/>
          <w:szCs w:val="24"/>
        </w:rPr>
        <w:br w:type="textWrapping"/>
      </w:r>
      <w:r>
        <w:rPr>
          <w:sz w:val="24"/>
          <w:szCs w:val="24"/>
        </w:rPr>
        <w:t>1) judul buku</w:t>
      </w:r>
      <w:r>
        <w:rPr>
          <w:sz w:val="24"/>
          <w:szCs w:val="24"/>
        </w:rPr>
        <w:br w:type="textWrapping"/>
      </w:r>
      <w:r>
        <w:rPr>
          <w:sz w:val="24"/>
          <w:szCs w:val="24"/>
        </w:rPr>
        <w:t>2) penerbit</w:t>
      </w:r>
      <w:r>
        <w:rPr>
          <w:sz w:val="24"/>
          <w:szCs w:val="24"/>
        </w:rPr>
        <w:br w:type="textWrapping"/>
      </w:r>
      <w:r>
        <w:rPr>
          <w:sz w:val="24"/>
          <w:szCs w:val="24"/>
        </w:rPr>
        <w:t>3) pengarang</w:t>
      </w:r>
      <w:r>
        <w:rPr>
          <w:sz w:val="24"/>
          <w:szCs w:val="24"/>
        </w:rPr>
        <w:br w:type="textWrapping"/>
      </w:r>
      <w:r>
        <w:rPr>
          <w:sz w:val="24"/>
          <w:szCs w:val="24"/>
        </w:rPr>
        <w:t>4) kota terbit</w:t>
      </w:r>
      <w:r>
        <w:rPr>
          <w:sz w:val="24"/>
          <w:szCs w:val="24"/>
        </w:rPr>
        <w:br w:type="textWrapping"/>
      </w:r>
      <w:r>
        <w:rPr>
          <w:sz w:val="24"/>
          <w:szCs w:val="24"/>
        </w:rPr>
        <w:t>5) tahun terbit</w:t>
      </w:r>
    </w:p>
    <w:p>
      <w:pPr>
        <w:pStyle w:val="4"/>
        <w:ind w:left="360"/>
        <w:rPr>
          <w:sz w:val="24"/>
          <w:szCs w:val="24"/>
        </w:rPr>
      </w:pPr>
      <w:r>
        <w:rPr>
          <w:sz w:val="24"/>
          <w:szCs w:val="24"/>
        </w:rPr>
        <w:br w:type="textWrapping"/>
      </w:r>
      <w:r>
        <w:rPr>
          <w:sz w:val="24"/>
          <w:szCs w:val="24"/>
        </w:rPr>
        <w:t>Penulisan daftar pustaka yang tepat yaitu denga urutan nomor....</w:t>
      </w:r>
    </w:p>
    <w:p>
      <w:pPr>
        <w:pStyle w:val="4"/>
        <w:numPr>
          <w:ilvl w:val="0"/>
          <w:numId w:val="10"/>
        </w:numPr>
        <w:rPr>
          <w:sz w:val="24"/>
          <w:szCs w:val="24"/>
        </w:rPr>
      </w:pPr>
      <w:r>
        <w:rPr>
          <w:sz w:val="24"/>
          <w:szCs w:val="24"/>
        </w:rPr>
        <w:t>1, 2, 3, 4, 5</w:t>
      </w:r>
    </w:p>
    <w:p>
      <w:pPr>
        <w:pStyle w:val="4"/>
        <w:numPr>
          <w:ilvl w:val="0"/>
          <w:numId w:val="10"/>
        </w:numPr>
        <w:rPr>
          <w:sz w:val="24"/>
          <w:szCs w:val="24"/>
        </w:rPr>
      </w:pPr>
      <w:r>
        <w:rPr>
          <w:sz w:val="24"/>
          <w:szCs w:val="24"/>
        </w:rPr>
        <w:t>3, 1, 2, 4, 5</w:t>
      </w:r>
    </w:p>
    <w:p>
      <w:pPr>
        <w:pStyle w:val="4"/>
        <w:numPr>
          <w:ilvl w:val="0"/>
          <w:numId w:val="10"/>
        </w:numPr>
        <w:rPr>
          <w:sz w:val="24"/>
          <w:szCs w:val="24"/>
          <w:highlight w:val="yellow"/>
        </w:rPr>
      </w:pPr>
      <w:r>
        <w:rPr>
          <w:sz w:val="24"/>
          <w:szCs w:val="24"/>
          <w:highlight w:val="yellow"/>
        </w:rPr>
        <w:t>3, 5, 1, 4, 2</w:t>
      </w:r>
    </w:p>
    <w:p>
      <w:pPr>
        <w:pStyle w:val="4"/>
        <w:numPr>
          <w:ilvl w:val="0"/>
          <w:numId w:val="10"/>
        </w:numPr>
        <w:rPr>
          <w:sz w:val="24"/>
          <w:szCs w:val="24"/>
        </w:rPr>
      </w:pPr>
      <w:r>
        <w:rPr>
          <w:sz w:val="24"/>
          <w:szCs w:val="24"/>
        </w:rPr>
        <w:t>1, 3, 4, 2, 5</w:t>
      </w:r>
    </w:p>
    <w:p>
      <w:pPr>
        <w:pStyle w:val="4"/>
        <w:numPr>
          <w:ilvl w:val="0"/>
          <w:numId w:val="10"/>
        </w:numPr>
        <w:rPr>
          <w:sz w:val="24"/>
          <w:szCs w:val="24"/>
        </w:rPr>
      </w:pPr>
      <w:r>
        <w:rPr>
          <w:sz w:val="24"/>
          <w:szCs w:val="24"/>
        </w:rPr>
        <w:t>1, 3, 5, 4, 2</w:t>
      </w:r>
    </w:p>
    <w:p>
      <w:pPr>
        <w:pStyle w:val="4"/>
        <w:ind w:left="644"/>
        <w:rPr>
          <w:sz w:val="24"/>
          <w:szCs w:val="24"/>
        </w:rPr>
      </w:pPr>
    </w:p>
    <w:p>
      <w:pPr>
        <w:pStyle w:val="4"/>
        <w:ind w:left="644"/>
        <w:rPr>
          <w:sz w:val="24"/>
          <w:szCs w:val="24"/>
        </w:rPr>
      </w:pPr>
    </w:p>
    <w:p>
      <w:pPr>
        <w:pStyle w:val="4"/>
        <w:ind w:left="644"/>
        <w:jc w:val="center"/>
        <w:rPr>
          <w:sz w:val="24"/>
          <w:szCs w:val="24"/>
        </w:rPr>
      </w:pPr>
      <w:r>
        <w:rPr>
          <w:sz w:val="24"/>
          <w:szCs w:val="24"/>
        </w:rPr>
        <w:br w:type="textWrapping"/>
      </w: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upperLetter"/>
      <w:lvlText w:val="%1."/>
      <w:lvlJc w:val="left"/>
      <w:pPr>
        <w:ind w:left="644"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000002"/>
    <w:multiLevelType w:val="multilevel"/>
    <w:tmpl w:val="00000002"/>
    <w:lvl w:ilvl="0" w:tentative="0">
      <w:start w:val="1"/>
      <w:numFmt w:val="upperLetter"/>
      <w:lvlText w:val="%1."/>
      <w:lvlJc w:val="left"/>
      <w:pPr>
        <w:ind w:left="1080" w:hanging="360"/>
      </w:pPr>
    </w:lvl>
    <w:lvl w:ilvl="1" w:tentative="0">
      <w:start w:val="1"/>
      <w:numFmt w:val="upperLetter"/>
      <w:lvlText w:val="%2."/>
      <w:lvlJc w:val="left"/>
      <w:pPr>
        <w:ind w:left="786"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000003"/>
    <w:multiLevelType w:val="multilevel"/>
    <w:tmpl w:val="00000003"/>
    <w:lvl w:ilvl="0" w:tentative="0">
      <w:start w:val="1"/>
      <w:numFmt w:val="upperLetter"/>
      <w:lvlText w:val="%1."/>
      <w:lvlJc w:val="left"/>
      <w:pPr>
        <w:ind w:left="786" w:hanging="360"/>
      </w:pPr>
    </w:lvl>
    <w:lvl w:ilvl="1" w:tentative="0">
      <w:start w:val="1"/>
      <w:numFmt w:val="lowerLetter"/>
      <w:lvlText w:val="%2."/>
      <w:lvlJc w:val="left"/>
      <w:pPr>
        <w:ind w:left="1876" w:hanging="360"/>
      </w:pPr>
    </w:lvl>
    <w:lvl w:ilvl="2" w:tentative="0">
      <w:start w:val="1"/>
      <w:numFmt w:val="lowerRoman"/>
      <w:lvlText w:val="%3."/>
      <w:lvlJc w:val="right"/>
      <w:pPr>
        <w:ind w:left="2596" w:hanging="180"/>
      </w:pPr>
    </w:lvl>
    <w:lvl w:ilvl="3" w:tentative="0">
      <w:start w:val="1"/>
      <w:numFmt w:val="decimal"/>
      <w:lvlText w:val="%4."/>
      <w:lvlJc w:val="left"/>
      <w:pPr>
        <w:ind w:left="3316" w:hanging="360"/>
      </w:pPr>
    </w:lvl>
    <w:lvl w:ilvl="4" w:tentative="0">
      <w:start w:val="1"/>
      <w:numFmt w:val="lowerLetter"/>
      <w:lvlText w:val="%5."/>
      <w:lvlJc w:val="left"/>
      <w:pPr>
        <w:ind w:left="4036" w:hanging="360"/>
      </w:pPr>
    </w:lvl>
    <w:lvl w:ilvl="5" w:tentative="0">
      <w:start w:val="1"/>
      <w:numFmt w:val="lowerRoman"/>
      <w:lvlText w:val="%6."/>
      <w:lvlJc w:val="right"/>
      <w:pPr>
        <w:ind w:left="4756" w:hanging="180"/>
      </w:pPr>
    </w:lvl>
    <w:lvl w:ilvl="6" w:tentative="0">
      <w:start w:val="1"/>
      <w:numFmt w:val="decimal"/>
      <w:lvlText w:val="%7."/>
      <w:lvlJc w:val="left"/>
      <w:pPr>
        <w:ind w:left="5476" w:hanging="360"/>
      </w:pPr>
    </w:lvl>
    <w:lvl w:ilvl="7" w:tentative="0">
      <w:start w:val="1"/>
      <w:numFmt w:val="lowerLetter"/>
      <w:lvlText w:val="%8."/>
      <w:lvlJc w:val="left"/>
      <w:pPr>
        <w:ind w:left="6196" w:hanging="360"/>
      </w:pPr>
    </w:lvl>
    <w:lvl w:ilvl="8" w:tentative="0">
      <w:start w:val="1"/>
      <w:numFmt w:val="lowerRoman"/>
      <w:lvlText w:val="%9."/>
      <w:lvlJc w:val="right"/>
      <w:pPr>
        <w:ind w:left="6916" w:hanging="180"/>
      </w:pPr>
    </w:lvl>
  </w:abstractNum>
  <w:abstractNum w:abstractNumId="3">
    <w:nsid w:val="00000005"/>
    <w:multiLevelType w:val="multilevel"/>
    <w:tmpl w:val="00000005"/>
    <w:lvl w:ilvl="0" w:tentative="0">
      <w:start w:val="1"/>
      <w:numFmt w:val="upperLetter"/>
      <w:lvlText w:val="%1."/>
      <w:lvlJc w:val="left"/>
      <w:pPr>
        <w:ind w:left="786" w:hanging="360"/>
      </w:pPr>
    </w:lvl>
    <w:lvl w:ilvl="1" w:tentative="0">
      <w:start w:val="1"/>
      <w:numFmt w:val="lowerLetter"/>
      <w:lvlText w:val="%2."/>
      <w:lvlJc w:val="left"/>
      <w:pPr>
        <w:ind w:left="1876" w:hanging="360"/>
      </w:pPr>
    </w:lvl>
    <w:lvl w:ilvl="2" w:tentative="0">
      <w:start w:val="1"/>
      <w:numFmt w:val="lowerRoman"/>
      <w:lvlText w:val="%3."/>
      <w:lvlJc w:val="right"/>
      <w:pPr>
        <w:ind w:left="2596" w:hanging="180"/>
      </w:pPr>
    </w:lvl>
    <w:lvl w:ilvl="3" w:tentative="0">
      <w:start w:val="1"/>
      <w:numFmt w:val="decimal"/>
      <w:lvlText w:val="%4."/>
      <w:lvlJc w:val="left"/>
      <w:pPr>
        <w:ind w:left="3316" w:hanging="360"/>
      </w:pPr>
    </w:lvl>
    <w:lvl w:ilvl="4" w:tentative="0">
      <w:start w:val="1"/>
      <w:numFmt w:val="lowerLetter"/>
      <w:lvlText w:val="%5."/>
      <w:lvlJc w:val="left"/>
      <w:pPr>
        <w:ind w:left="4036" w:hanging="360"/>
      </w:pPr>
    </w:lvl>
    <w:lvl w:ilvl="5" w:tentative="0">
      <w:start w:val="1"/>
      <w:numFmt w:val="lowerRoman"/>
      <w:lvlText w:val="%6."/>
      <w:lvlJc w:val="right"/>
      <w:pPr>
        <w:ind w:left="4756" w:hanging="180"/>
      </w:pPr>
    </w:lvl>
    <w:lvl w:ilvl="6" w:tentative="0">
      <w:start w:val="1"/>
      <w:numFmt w:val="decimal"/>
      <w:lvlText w:val="%7."/>
      <w:lvlJc w:val="left"/>
      <w:pPr>
        <w:ind w:left="5476" w:hanging="360"/>
      </w:pPr>
    </w:lvl>
    <w:lvl w:ilvl="7" w:tentative="0">
      <w:start w:val="1"/>
      <w:numFmt w:val="lowerLetter"/>
      <w:lvlText w:val="%8."/>
      <w:lvlJc w:val="left"/>
      <w:pPr>
        <w:ind w:left="6196" w:hanging="360"/>
      </w:pPr>
    </w:lvl>
    <w:lvl w:ilvl="8" w:tentative="0">
      <w:start w:val="1"/>
      <w:numFmt w:val="lowerRoman"/>
      <w:lvlText w:val="%9."/>
      <w:lvlJc w:val="right"/>
      <w:pPr>
        <w:ind w:left="6916" w:hanging="180"/>
      </w:pPr>
    </w:lvl>
  </w:abstractNum>
  <w:abstractNum w:abstractNumId="4">
    <w:nsid w:val="00000007"/>
    <w:multiLevelType w:val="multilevel"/>
    <w:tmpl w:val="00000007"/>
    <w:lvl w:ilvl="0" w:tentative="0">
      <w:start w:val="1"/>
      <w:numFmt w:val="decimal"/>
      <w:lvlText w:val="%1."/>
      <w:lvlJc w:val="left"/>
      <w:pPr>
        <w:ind w:left="360" w:hanging="360"/>
      </w:p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00000008"/>
    <w:multiLevelType w:val="multilevel"/>
    <w:tmpl w:val="00000008"/>
    <w:lvl w:ilvl="0" w:tentative="0">
      <w:start w:val="1"/>
      <w:numFmt w:val="upperLetter"/>
      <w:lvlText w:val="%1."/>
      <w:lvlJc w:val="left"/>
      <w:pPr>
        <w:ind w:left="786" w:hanging="360"/>
      </w:pPr>
    </w:lvl>
    <w:lvl w:ilvl="1" w:tentative="0">
      <w:start w:val="1"/>
      <w:numFmt w:val="lowerLetter"/>
      <w:lvlText w:val="%2."/>
      <w:lvlJc w:val="left"/>
      <w:pPr>
        <w:ind w:left="1942" w:hanging="360"/>
      </w:pPr>
    </w:lvl>
    <w:lvl w:ilvl="2" w:tentative="0">
      <w:start w:val="1"/>
      <w:numFmt w:val="lowerRoman"/>
      <w:lvlText w:val="%3."/>
      <w:lvlJc w:val="right"/>
      <w:pPr>
        <w:ind w:left="2662" w:hanging="180"/>
      </w:pPr>
    </w:lvl>
    <w:lvl w:ilvl="3" w:tentative="0">
      <w:start w:val="1"/>
      <w:numFmt w:val="decimal"/>
      <w:lvlText w:val="%4."/>
      <w:lvlJc w:val="left"/>
      <w:pPr>
        <w:ind w:left="3382" w:hanging="360"/>
      </w:pPr>
    </w:lvl>
    <w:lvl w:ilvl="4" w:tentative="0">
      <w:start w:val="1"/>
      <w:numFmt w:val="lowerLetter"/>
      <w:lvlText w:val="%5."/>
      <w:lvlJc w:val="left"/>
      <w:pPr>
        <w:ind w:left="4102" w:hanging="360"/>
      </w:pPr>
    </w:lvl>
    <w:lvl w:ilvl="5" w:tentative="0">
      <w:start w:val="1"/>
      <w:numFmt w:val="lowerRoman"/>
      <w:lvlText w:val="%6."/>
      <w:lvlJc w:val="right"/>
      <w:pPr>
        <w:ind w:left="4822" w:hanging="180"/>
      </w:pPr>
    </w:lvl>
    <w:lvl w:ilvl="6" w:tentative="0">
      <w:start w:val="1"/>
      <w:numFmt w:val="decimal"/>
      <w:lvlText w:val="%7."/>
      <w:lvlJc w:val="left"/>
      <w:pPr>
        <w:ind w:left="5542" w:hanging="360"/>
      </w:pPr>
    </w:lvl>
    <w:lvl w:ilvl="7" w:tentative="0">
      <w:start w:val="1"/>
      <w:numFmt w:val="lowerLetter"/>
      <w:lvlText w:val="%8."/>
      <w:lvlJc w:val="left"/>
      <w:pPr>
        <w:ind w:left="6262" w:hanging="360"/>
      </w:pPr>
    </w:lvl>
    <w:lvl w:ilvl="8" w:tentative="0">
      <w:start w:val="1"/>
      <w:numFmt w:val="lowerRoman"/>
      <w:lvlText w:val="%9."/>
      <w:lvlJc w:val="right"/>
      <w:pPr>
        <w:ind w:left="6982" w:hanging="180"/>
      </w:pPr>
    </w:lvl>
  </w:abstractNum>
  <w:abstractNum w:abstractNumId="6">
    <w:nsid w:val="00000009"/>
    <w:multiLevelType w:val="multilevel"/>
    <w:tmpl w:val="00000009"/>
    <w:lvl w:ilvl="0" w:tentative="0">
      <w:start w:val="1"/>
      <w:numFmt w:val="upperLetter"/>
      <w:lvlText w:val="%1."/>
      <w:lvlJc w:val="left"/>
      <w:pPr>
        <w:ind w:left="644"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0000000A"/>
    <w:multiLevelType w:val="multilevel"/>
    <w:tmpl w:val="0000000A"/>
    <w:lvl w:ilvl="0" w:tentative="0">
      <w:start w:val="1"/>
      <w:numFmt w:val="upperLetter"/>
      <w:lvlText w:val="%1."/>
      <w:lvlJc w:val="left"/>
      <w:pPr>
        <w:ind w:left="644"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0000000B"/>
    <w:multiLevelType w:val="multilevel"/>
    <w:tmpl w:val="0000000B"/>
    <w:lvl w:ilvl="0" w:tentative="0">
      <w:start w:val="1"/>
      <w:numFmt w:val="upperLetter"/>
      <w:lvlText w:val="%1."/>
      <w:lvlJc w:val="left"/>
      <w:pPr>
        <w:ind w:left="644"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0000000C"/>
    <w:multiLevelType w:val="multilevel"/>
    <w:tmpl w:val="0000000C"/>
    <w:lvl w:ilvl="0" w:tentative="0">
      <w:start w:val="1"/>
      <w:numFmt w:val="upperLetter"/>
      <w:lvlText w:val="%1."/>
      <w:lvlJc w:val="left"/>
      <w:pPr>
        <w:ind w:left="786"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4"/>
  </w:num>
  <w:num w:numId="2">
    <w:abstractNumId w:val="3"/>
  </w:num>
  <w:num w:numId="3">
    <w:abstractNumId w:val="2"/>
  </w:num>
  <w:num w:numId="4">
    <w:abstractNumId w:val="9"/>
  </w:num>
  <w:num w:numId="5">
    <w:abstractNumId w:val="5"/>
  </w:num>
  <w:num w:numId="6">
    <w:abstractNumId w:val="8"/>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FB694C"/>
  </w:rsids>
  <m:mathPr>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Words>371</Words>
  <Characters>2027</Characters>
  <Paragraphs>66</Paragraphs>
  <TotalTime>79</TotalTime>
  <ScaleCrop>false</ScaleCrop>
  <LinksUpToDate>false</LinksUpToDate>
  <CharactersWithSpaces>2347</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2021-01-10T16:24:00Z</dcterms:created>
  <dc:creator>LENOVO G40-80</dc:creator>
  <cp:lastModifiedBy>adrian</cp:lastModifiedBy>
  <dcterms:modified xsi:type="dcterms:W3CDTF">2021-01-12T08:18:22Z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